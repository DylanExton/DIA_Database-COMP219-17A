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249DD" w14:textId="77777777" w:rsidR="00810747" w:rsidRPr="00CC0C1E" w:rsidRDefault="00682656" w:rsidP="008723BB">
      <w:pPr>
        <w:pStyle w:val="Name"/>
      </w:pPr>
      <w:r>
        <w:t>COMP219 Group Meeting</w:t>
      </w:r>
    </w:p>
    <w:p w14:paraId="40284B4C" w14:textId="77777777" w:rsidR="00810747" w:rsidRPr="003758C8" w:rsidRDefault="00810747" w:rsidP="003758C8">
      <w:pPr>
        <w:pStyle w:val="Title"/>
      </w:pPr>
      <w:r w:rsidRPr="003758C8">
        <w:t>Meeting Minutes</w:t>
      </w:r>
    </w:p>
    <w:sdt>
      <w:sdtPr>
        <w:alias w:val="Date"/>
        <w:tag w:val="Date"/>
        <w:id w:val="83643536"/>
        <w:placeholder>
          <w:docPart w:val="C028F1E7B8644DC9BB3D9075EB033763"/>
        </w:placeholder>
        <w:date w:fullDate="2017-03-14T10:30:00Z">
          <w:dateFormat w:val="MMMM d, yyyy"/>
          <w:lid w:val="en-US"/>
          <w:storeMappedDataAs w:val="dateTime"/>
          <w:calendar w:val="gregorian"/>
        </w:date>
      </w:sdtPr>
      <w:sdtEndPr/>
      <w:sdtContent>
        <w:p w14:paraId="64DD7C4C" w14:textId="60AC8709" w:rsidR="00810747" w:rsidRPr="003758C8" w:rsidRDefault="008665F5" w:rsidP="003758C8">
          <w:pPr>
            <w:pStyle w:val="Heading1"/>
          </w:pPr>
          <w:r>
            <w:t>March 14, 2017</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35"/>
        <w:gridCol w:w="6505"/>
      </w:tblGrid>
      <w:tr w:rsidR="008723BB" w14:paraId="47EAE171" w14:textId="77777777" w:rsidTr="00682656">
        <w:tc>
          <w:tcPr>
            <w:tcW w:w="2135" w:type="dxa"/>
          </w:tcPr>
          <w:p w14:paraId="1FF659B6" w14:textId="77777777" w:rsidR="008723BB" w:rsidRPr="003758C8" w:rsidRDefault="008723BB" w:rsidP="003758C8">
            <w:pPr>
              <w:pStyle w:val="Heading1"/>
            </w:pPr>
            <w:r w:rsidRPr="003758C8">
              <w:t>Present:</w:t>
            </w:r>
          </w:p>
        </w:tc>
        <w:tc>
          <w:tcPr>
            <w:tcW w:w="6505" w:type="dxa"/>
          </w:tcPr>
          <w:p w14:paraId="48DC5663" w14:textId="77777777" w:rsidR="008723BB" w:rsidRPr="008723BB" w:rsidRDefault="00682656" w:rsidP="008723BB">
            <w:r>
              <w:t>Dylan Exton, Callum Macdonald, Jade Myers</w:t>
            </w:r>
          </w:p>
        </w:tc>
      </w:tr>
      <w:tr w:rsidR="008723BB" w14:paraId="50271F2B" w14:textId="77777777" w:rsidTr="00682656">
        <w:tc>
          <w:tcPr>
            <w:tcW w:w="2135" w:type="dxa"/>
            <w:tcBorders>
              <w:bottom w:val="single" w:sz="4" w:space="0" w:color="auto"/>
            </w:tcBorders>
          </w:tcPr>
          <w:p w14:paraId="18D77ED9" w14:textId="77777777" w:rsidR="008723BB" w:rsidRPr="00CC0C1E" w:rsidRDefault="008723BB" w:rsidP="00CC0C1E">
            <w:pPr>
              <w:tabs>
                <w:tab w:val="left" w:pos="1620"/>
              </w:tabs>
            </w:pPr>
          </w:p>
        </w:tc>
        <w:tc>
          <w:tcPr>
            <w:tcW w:w="6505" w:type="dxa"/>
            <w:tcBorders>
              <w:bottom w:val="single" w:sz="4" w:space="0" w:color="auto"/>
            </w:tcBorders>
          </w:tcPr>
          <w:p w14:paraId="1E2A19A9" w14:textId="77777777" w:rsidR="008723BB" w:rsidRDefault="008723BB" w:rsidP="008723BB"/>
        </w:tc>
      </w:tr>
    </w:tbl>
    <w:p w14:paraId="07E385FF" w14:textId="77777777" w:rsidR="00682656" w:rsidRPr="00682656" w:rsidRDefault="00682656" w:rsidP="00682656">
      <w:pPr>
        <w:pStyle w:val="NormalWeb"/>
        <w:spacing w:before="0" w:beforeAutospacing="0" w:after="140" w:afterAutospacing="0"/>
        <w:rPr>
          <w:rFonts w:ascii="Calibri" w:hAnsi="Calibri" w:cs="Calibri"/>
          <w:b/>
          <w:sz w:val="28"/>
          <w:szCs w:val="21"/>
          <w:u w:val="single"/>
        </w:rPr>
      </w:pPr>
      <w:r w:rsidRPr="00682656">
        <w:rPr>
          <w:rFonts w:ascii="Calibri" w:hAnsi="Calibri" w:cs="Calibri"/>
          <w:b/>
          <w:sz w:val="28"/>
          <w:szCs w:val="21"/>
          <w:u w:val="single"/>
          <w:shd w:val="clear" w:color="auto" w:fill="FFFFFF"/>
        </w:rPr>
        <w:t>Discussion Topics:</w:t>
      </w:r>
    </w:p>
    <w:p w14:paraId="3E984527" w14:textId="77777777" w:rsidR="00682656" w:rsidRDefault="00682656" w:rsidP="00682656">
      <w:pPr>
        <w:pStyle w:val="NormalWeb"/>
        <w:spacing w:before="0" w:after="0"/>
        <w:rPr>
          <w:rStyle w:val="HTMLCite"/>
          <w:rFonts w:ascii="Calibri" w:hAnsi="Calibri" w:cs="Calibri"/>
          <w:i w:val="0"/>
          <w:sz w:val="22"/>
          <w:szCs w:val="22"/>
        </w:rPr>
      </w:pPr>
      <w:r w:rsidRPr="00682656">
        <w:rPr>
          <w:rStyle w:val="HTMLCite"/>
          <w:rFonts w:ascii="Calibri" w:hAnsi="Calibri" w:cs="Calibri"/>
          <w:i w:val="0"/>
          <w:sz w:val="22"/>
          <w:szCs w:val="22"/>
        </w:rPr>
        <w:t>We discussed the various way for the ER diagram to be designed, and decided on a design that we could use to expand on in a later meeting. This was a long process as we each bought our own individual ER designs and combined them to make one ER diagram. The main things that were discussed were the different ways that the entities and relation</w:t>
      </w:r>
      <w:r>
        <w:rPr>
          <w:rStyle w:val="HTMLCite"/>
          <w:rFonts w:ascii="Calibri" w:hAnsi="Calibri" w:cs="Calibri"/>
          <w:i w:val="0"/>
          <w:sz w:val="22"/>
          <w:szCs w:val="22"/>
        </w:rPr>
        <w:t>ships can be modelled, namely th</w:t>
      </w:r>
      <w:r w:rsidRPr="00682656">
        <w:rPr>
          <w:rStyle w:val="HTMLCite"/>
          <w:rFonts w:ascii="Calibri" w:hAnsi="Calibri" w:cs="Calibri"/>
          <w:i w:val="0"/>
          <w:sz w:val="22"/>
          <w:szCs w:val="22"/>
        </w:rPr>
        <w:t>e appointment and how that is handled in the database.</w:t>
      </w:r>
    </w:p>
    <w:p w14:paraId="72A1C7E0" w14:textId="77777777" w:rsidR="00682656" w:rsidRDefault="00682656" w:rsidP="00682656">
      <w:pPr>
        <w:pStyle w:val="NormalWeb"/>
        <w:spacing w:before="0" w:after="0"/>
        <w:rPr>
          <w:rFonts w:ascii="Calibri" w:hAnsi="Calibri" w:cs="Calibri"/>
          <w:sz w:val="22"/>
          <w:szCs w:val="22"/>
        </w:rPr>
      </w:pPr>
      <w:r>
        <w:rPr>
          <w:rFonts w:ascii="Calibri" w:hAnsi="Calibri" w:cs="Calibri"/>
          <w:sz w:val="22"/>
          <w:szCs w:val="22"/>
        </w:rPr>
        <w:t>We also discussed what parts of the project we will each do and how we will edit the entire document once the individual parts are added together.</w:t>
      </w:r>
    </w:p>
    <w:p w14:paraId="437DCCFE" w14:textId="77777777" w:rsidR="00682656" w:rsidRDefault="00682656" w:rsidP="00682656">
      <w:pPr>
        <w:pStyle w:val="NormalWeb"/>
        <w:spacing w:before="0" w:beforeAutospacing="0" w:after="0" w:afterAutospacing="0"/>
        <w:rPr>
          <w:rFonts w:ascii="Calibri" w:hAnsi="Calibri" w:cs="Calibri"/>
          <w:sz w:val="22"/>
          <w:szCs w:val="22"/>
        </w:rPr>
      </w:pPr>
      <w:r>
        <w:rPr>
          <w:rFonts w:ascii="Calibri" w:hAnsi="Calibri" w:cs="Calibri"/>
          <w:sz w:val="22"/>
          <w:szCs w:val="22"/>
        </w:rPr>
        <w:t>The dates that we want the parts of D1 completed by, which was then agreed on that we should have the bulk of the project completed or at least drafted by Thursday morning, giving us enough time to edit and finalise the report.</w:t>
      </w:r>
    </w:p>
    <w:p w14:paraId="4C2E0669" w14:textId="77777777" w:rsidR="00682656" w:rsidRDefault="00682656" w:rsidP="00682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B8D7B1" w14:textId="77777777" w:rsidR="00682656" w:rsidRPr="00682656" w:rsidRDefault="00682656" w:rsidP="00682656">
      <w:pPr>
        <w:pStyle w:val="NormalWeb"/>
        <w:spacing w:before="0" w:beforeAutospacing="0" w:after="0" w:afterAutospacing="0"/>
        <w:rPr>
          <w:rFonts w:ascii="Calibri" w:hAnsi="Calibri" w:cs="Calibri"/>
          <w:b/>
          <w:sz w:val="28"/>
          <w:szCs w:val="22"/>
          <w:u w:val="single"/>
        </w:rPr>
      </w:pPr>
      <w:r w:rsidRPr="00682656">
        <w:rPr>
          <w:rFonts w:ascii="Calibri" w:hAnsi="Calibri" w:cs="Calibri"/>
          <w:b/>
          <w:sz w:val="28"/>
          <w:szCs w:val="22"/>
          <w:u w:val="single"/>
        </w:rPr>
        <w:t>Other Notes:</w:t>
      </w:r>
    </w:p>
    <w:p w14:paraId="7A376A34" w14:textId="77777777" w:rsidR="00682656" w:rsidRDefault="00682656" w:rsidP="00682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be communicating while we are not together, using a messaging app to keep in contact and to show one another what we have been working on in regards to the ER Diagram. </w:t>
      </w:r>
    </w:p>
    <w:p w14:paraId="3AF242FA" w14:textId="77777777" w:rsidR="00682656" w:rsidRDefault="00682656" w:rsidP="00682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also decided to have a Google Doc to write the report as this allows us to all contribute at the same time and do collaborative editing. </w:t>
      </w:r>
    </w:p>
    <w:p w14:paraId="7B0054D9" w14:textId="77777777" w:rsidR="00810747" w:rsidRPr="00CC0C1E" w:rsidRDefault="00810747"/>
    <w:sectPr w:rsidR="00810747" w:rsidRPr="00CC0C1E" w:rsidSect="005F58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460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489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067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1AE5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F6D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52325"/>
    <w:multiLevelType w:val="hybridMultilevel"/>
    <w:tmpl w:val="2C0E974E"/>
    <w:lvl w:ilvl="0" w:tplc="116A6778">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2"/>
  </w:compat>
  <w:rsids>
    <w:rsidRoot w:val="00682656"/>
    <w:rsid w:val="000E77FA"/>
    <w:rsid w:val="00216544"/>
    <w:rsid w:val="003758C8"/>
    <w:rsid w:val="005F5869"/>
    <w:rsid w:val="00682656"/>
    <w:rsid w:val="00810747"/>
    <w:rsid w:val="008665F5"/>
    <w:rsid w:val="008723BB"/>
    <w:rsid w:val="00BE4B6F"/>
    <w:rsid w:val="00CC0C1E"/>
    <w:rsid w:val="00FF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E7444"/>
  <w15:docId w15:val="{5A6BB88D-8B33-4B6F-8BC1-9AA40D3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58C8"/>
    <w:pPr>
      <w:spacing w:line="276" w:lineRule="auto"/>
    </w:pPr>
    <w:rPr>
      <w:rFonts w:asciiTheme="minorHAnsi" w:hAnsiTheme="minorHAnsi"/>
      <w:szCs w:val="24"/>
    </w:rPr>
  </w:style>
  <w:style w:type="paragraph" w:styleId="Heading1">
    <w:name w:val="heading 1"/>
    <w:basedOn w:val="Normal"/>
    <w:next w:val="Normal"/>
    <w:qFormat/>
    <w:rsid w:val="003758C8"/>
    <w:pPr>
      <w:outlineLvl w:val="0"/>
    </w:pPr>
    <w:rPr>
      <w:i/>
    </w:rPr>
  </w:style>
  <w:style w:type="paragraph" w:styleId="Heading2">
    <w:name w:val="heading 2"/>
    <w:basedOn w:val="Normal"/>
    <w:next w:val="Normal"/>
    <w:link w:val="Heading2Char"/>
    <w:unhideWhenUsed/>
    <w:qFormat/>
    <w:rsid w:val="003758C8"/>
    <w:pPr>
      <w:numPr>
        <w:numId w:val="2"/>
      </w:numPr>
      <w:spacing w:before="240" w:after="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758C8"/>
    <w:pPr>
      <w:spacing w:line="240" w:lineRule="auto"/>
    </w:pPr>
    <w:rPr>
      <w:rFonts w:ascii="Tahoma" w:hAnsi="Tahoma" w:cs="Tahoma"/>
      <w:sz w:val="16"/>
      <w:szCs w:val="16"/>
    </w:rPr>
  </w:style>
  <w:style w:type="paragraph" w:styleId="Title">
    <w:name w:val="Title"/>
    <w:basedOn w:val="Normal"/>
    <w:next w:val="Normal"/>
    <w:link w:val="TitleChar"/>
    <w:unhideWhenUsed/>
    <w:qFormat/>
    <w:rsid w:val="003758C8"/>
    <w:pPr>
      <w:spacing w:after="200"/>
    </w:pPr>
    <w:rPr>
      <w:sz w:val="22"/>
    </w:rPr>
  </w:style>
  <w:style w:type="paragraph" w:customStyle="1" w:styleId="Name">
    <w:name w:val="Name"/>
    <w:basedOn w:val="Normal"/>
    <w:qFormat/>
    <w:rsid w:val="008723BB"/>
    <w:rPr>
      <w:b/>
      <w:bCs/>
      <w:sz w:val="22"/>
      <w:szCs w:val="20"/>
    </w:rPr>
  </w:style>
  <w:style w:type="character" w:styleId="PlaceholderText">
    <w:name w:val="Placeholder Text"/>
    <w:basedOn w:val="DefaultParagraphFont"/>
    <w:uiPriority w:val="99"/>
    <w:semiHidden/>
    <w:rsid w:val="008723BB"/>
    <w:rPr>
      <w:color w:val="808080"/>
    </w:rPr>
  </w:style>
  <w:style w:type="character" w:customStyle="1" w:styleId="BalloonTextChar">
    <w:name w:val="Balloon Text Char"/>
    <w:basedOn w:val="DefaultParagraphFont"/>
    <w:link w:val="BalloonText"/>
    <w:semiHidden/>
    <w:rsid w:val="003758C8"/>
    <w:rPr>
      <w:rFonts w:ascii="Tahoma" w:hAnsi="Tahoma" w:cs="Tahoma"/>
      <w:sz w:val="16"/>
      <w:szCs w:val="16"/>
    </w:rPr>
  </w:style>
  <w:style w:type="character" w:customStyle="1" w:styleId="Heading2Char">
    <w:name w:val="Heading 2 Char"/>
    <w:basedOn w:val="DefaultParagraphFont"/>
    <w:link w:val="Heading2"/>
    <w:rsid w:val="003758C8"/>
    <w:rPr>
      <w:rFonts w:asciiTheme="minorHAnsi" w:hAnsiTheme="minorHAnsi"/>
      <w:b/>
      <w:szCs w:val="24"/>
    </w:rPr>
  </w:style>
  <w:style w:type="table" w:styleId="TableGrid">
    <w:name w:val="Table Grid"/>
    <w:basedOn w:val="TableNormal"/>
    <w:rsid w:val="00872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3758C8"/>
    <w:rPr>
      <w:rFonts w:asciiTheme="minorHAnsi" w:hAnsiTheme="minorHAnsi"/>
      <w:sz w:val="22"/>
      <w:szCs w:val="24"/>
    </w:rPr>
  </w:style>
  <w:style w:type="paragraph" w:styleId="NormalWeb">
    <w:name w:val="Normal (Web)"/>
    <w:basedOn w:val="Normal"/>
    <w:uiPriority w:val="99"/>
    <w:semiHidden/>
    <w:unhideWhenUsed/>
    <w:rsid w:val="00682656"/>
    <w:pPr>
      <w:spacing w:before="100" w:beforeAutospacing="1" w:after="100" w:afterAutospacing="1" w:line="240" w:lineRule="auto"/>
    </w:pPr>
    <w:rPr>
      <w:rFonts w:ascii="Times New Roman" w:hAnsi="Times New Roman"/>
      <w:sz w:val="24"/>
      <w:lang w:val="en-NZ" w:eastAsia="en-NZ"/>
    </w:rPr>
  </w:style>
  <w:style w:type="character" w:styleId="HTMLCite">
    <w:name w:val="HTML Cite"/>
    <w:basedOn w:val="DefaultParagraphFont"/>
    <w:uiPriority w:val="99"/>
    <w:semiHidden/>
    <w:unhideWhenUsed/>
    <w:rsid w:val="006826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38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Exton\AppData\Roaming\Microsoft\Templates\Minutes%20for%20organization%20meeting%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8F1E7B8644DC9BB3D9075EB033763"/>
        <w:category>
          <w:name w:val="General"/>
          <w:gallery w:val="placeholder"/>
        </w:category>
        <w:types>
          <w:type w:val="bbPlcHdr"/>
        </w:types>
        <w:behaviors>
          <w:behavior w:val="content"/>
        </w:behaviors>
        <w:guid w:val="{37FBD67F-806A-4D65-86ED-01D9F9F84C28}"/>
      </w:docPartPr>
      <w:docPartBody>
        <w:p w:rsidR="00C05AC8" w:rsidRDefault="00C05AC8">
          <w:pPr>
            <w:pStyle w:val="C028F1E7B8644DC9BB3D9075EB033763"/>
          </w:pPr>
          <w:r>
            <w:rPr>
              <w:rStyle w:val="Italic"/>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C8"/>
    <w:rsid w:val="00C05A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0188E0683B4A5BB09C5ADC74D631C2">
    <w:name w:val="AB0188E0683B4A5BB09C5ADC74D631C2"/>
  </w:style>
  <w:style w:type="character" w:customStyle="1" w:styleId="Italic">
    <w:name w:val="Italic"/>
    <w:basedOn w:val="DefaultParagraphFont"/>
    <w:rPr>
      <w:i/>
      <w:iCs/>
    </w:rPr>
  </w:style>
  <w:style w:type="paragraph" w:customStyle="1" w:styleId="C028F1E7B8644DC9BB3D9075EB033763">
    <w:name w:val="C028F1E7B8644DC9BB3D9075EB033763"/>
  </w:style>
  <w:style w:type="paragraph" w:customStyle="1" w:styleId="4DB64E2A2400431DAC1799B581BC2596">
    <w:name w:val="4DB64E2A2400431DAC1799B581BC2596"/>
  </w:style>
  <w:style w:type="paragraph" w:customStyle="1" w:styleId="764273CE82AB44B3B09FC968BD488ED6">
    <w:name w:val="764273CE82AB44B3B09FC968BD488ED6"/>
  </w:style>
  <w:style w:type="paragraph" w:customStyle="1" w:styleId="8D92A186625B4E0282D2DA6E8786B2F9">
    <w:name w:val="8D92A186625B4E0282D2DA6E8786B2F9"/>
  </w:style>
  <w:style w:type="paragraph" w:customStyle="1" w:styleId="5DE53089496847CC85B37AA8EF2696C4">
    <w:name w:val="5DE53089496847CC85B37AA8EF2696C4"/>
  </w:style>
  <w:style w:type="paragraph" w:customStyle="1" w:styleId="CD806619558F4AB9B5CEE844CBD616C3">
    <w:name w:val="CD806619558F4AB9B5CEE844CBD616C3"/>
  </w:style>
  <w:style w:type="paragraph" w:customStyle="1" w:styleId="6DE7919508F54791A1C752F03911F77C">
    <w:name w:val="6DE7919508F54791A1C752F03911F77C"/>
  </w:style>
  <w:style w:type="paragraph" w:customStyle="1" w:styleId="B643234869BD4198960F324FC754A533">
    <w:name w:val="B643234869BD4198960F324FC754A533"/>
  </w:style>
  <w:style w:type="paragraph" w:customStyle="1" w:styleId="FA92BAE073BE4E0EAC55B23E4EA59015">
    <w:name w:val="FA92BAE073BE4E0EAC55B23E4EA59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03C07F3-FFF9-4AAA-A8C1-7A91F2BCF6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Minutes for organization meeting (short form)</Template>
  <TotalTime>7</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Minutes for organization meeting (short form)</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for organization meeting (short form)</dc:title>
  <dc:creator>Dylan Exton</dc:creator>
  <cp:keywords/>
  <cp:lastModifiedBy>Dylan Exton</cp:lastModifiedBy>
  <cp:revision>2</cp:revision>
  <cp:lastPrinted>2011-12-22T15:28:00Z</cp:lastPrinted>
  <dcterms:created xsi:type="dcterms:W3CDTF">2017-03-15T01:33:00Z</dcterms:created>
  <dcterms:modified xsi:type="dcterms:W3CDTF">2017-03-15T03:32:00Z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TC010184141033</vt:lpwstr>
  </property>
</Properties>
</file>